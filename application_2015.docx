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E4" w:rsidRPr="003B0C7B" w:rsidRDefault="005412D6" w:rsidP="00A22737">
      <w:pPr>
        <w:pStyle w:val="Heading1"/>
      </w:pPr>
      <w:r w:rsidRPr="003B0C7B">
        <w:t>Instructions:</w:t>
      </w:r>
    </w:p>
    <w:p w:rsidR="005412D6" w:rsidRPr="003B0C7B" w:rsidRDefault="005412D6" w:rsidP="00A22737">
      <w:pPr>
        <w:numPr>
          <w:ilvl w:val="0"/>
          <w:numId w:val="10"/>
        </w:numPr>
      </w:pPr>
      <w:r w:rsidRPr="003B0C7B">
        <w:t xml:space="preserve">Fill out the </w:t>
      </w:r>
      <w:r w:rsidR="00F9796B" w:rsidRPr="003B0C7B">
        <w:t>fields and questions below</w:t>
      </w:r>
    </w:p>
    <w:p w:rsidR="00425B2B" w:rsidRDefault="00425B2B" w:rsidP="00A22737">
      <w:pPr>
        <w:numPr>
          <w:ilvl w:val="0"/>
          <w:numId w:val="10"/>
        </w:numPr>
      </w:pPr>
      <w:r>
        <w:t xml:space="preserve">Submit the electronic </w:t>
      </w:r>
      <w:r w:rsidR="00F9796B" w:rsidRPr="003B0C7B">
        <w:t xml:space="preserve">application by emailing </w:t>
      </w:r>
      <w:r w:rsidR="00F12E42" w:rsidRPr="003B0C7B">
        <w:t>this document</w:t>
      </w:r>
      <w:r w:rsidR="00F9796B" w:rsidRPr="003B0C7B">
        <w:t xml:space="preserve"> to </w:t>
      </w:r>
      <w:r w:rsidR="00B31F10">
        <w:t>Anselmo Shim</w:t>
      </w:r>
      <w:r w:rsidR="00A55985">
        <w:t xml:space="preserve"> </w:t>
      </w:r>
      <w:r>
        <w:t>(</w:t>
      </w:r>
      <w:hyperlink r:id="rId7" w:history="1">
        <w:r w:rsidR="00B31F10" w:rsidRPr="00835FE2">
          <w:rPr>
            <w:rStyle w:val="Hyperlink"/>
          </w:rPr>
          <w:t>amshim2@illinois.edu</w:t>
        </w:r>
      </w:hyperlink>
      <w:r>
        <w:t>)</w:t>
      </w:r>
    </w:p>
    <w:p w:rsidR="00F9796B" w:rsidRPr="003B0C7B" w:rsidRDefault="00F9796B" w:rsidP="00A22737">
      <w:pPr>
        <w:numPr>
          <w:ilvl w:val="0"/>
          <w:numId w:val="10"/>
        </w:numPr>
      </w:pPr>
      <w:r w:rsidRPr="003B0C7B">
        <w:t xml:space="preserve">The application deadline is </w:t>
      </w:r>
      <w:r w:rsidR="00A55985">
        <w:rPr>
          <w:b/>
        </w:rPr>
        <w:t>Monday</w:t>
      </w:r>
      <w:r w:rsidRPr="00425B2B">
        <w:rPr>
          <w:b/>
        </w:rPr>
        <w:t xml:space="preserve"> </w:t>
      </w:r>
      <w:r w:rsidR="00A55985">
        <w:rPr>
          <w:b/>
        </w:rPr>
        <w:t>4</w:t>
      </w:r>
      <w:r w:rsidRPr="00425B2B">
        <w:rPr>
          <w:b/>
        </w:rPr>
        <w:t>/</w:t>
      </w:r>
      <w:r w:rsidR="00E20F95">
        <w:rPr>
          <w:b/>
        </w:rPr>
        <w:t>6 at 11:59</w:t>
      </w:r>
      <w:r w:rsidRPr="00425B2B">
        <w:rPr>
          <w:b/>
        </w:rPr>
        <w:t>pm</w:t>
      </w:r>
      <w:r w:rsidRPr="003B0C7B">
        <w:t>. No late applications will be accepted</w:t>
      </w:r>
    </w:p>
    <w:p w:rsidR="009B3E8E" w:rsidRPr="003B0C7B" w:rsidRDefault="0006111C" w:rsidP="00A22737">
      <w:pPr>
        <w:numPr>
          <w:ilvl w:val="0"/>
          <w:numId w:val="10"/>
        </w:numPr>
      </w:pPr>
      <w:r>
        <w:t xml:space="preserve">Depending on your position, </w:t>
      </w:r>
      <w:r w:rsidR="009B3E8E" w:rsidRPr="003B0C7B">
        <w:rPr>
          <w:b/>
        </w:rPr>
        <w:t xml:space="preserve">Elections </w:t>
      </w:r>
      <w:r w:rsidR="009B3E8E" w:rsidRPr="003B0C7B">
        <w:t xml:space="preserve">will be </w:t>
      </w:r>
      <w:bookmarkStart w:id="0" w:name="_GoBack"/>
      <w:bookmarkEnd w:id="0"/>
      <w:r w:rsidR="009B3E8E" w:rsidRPr="003B0C7B">
        <w:t xml:space="preserve">held on </w:t>
      </w:r>
      <w:r w:rsidR="00A55985">
        <w:rPr>
          <w:b/>
        </w:rPr>
        <w:t>Wednesday</w:t>
      </w:r>
      <w:r w:rsidR="00F54B57">
        <w:rPr>
          <w:b/>
        </w:rPr>
        <w:t xml:space="preserve">, </w:t>
      </w:r>
      <w:r w:rsidR="00A55985">
        <w:rPr>
          <w:b/>
        </w:rPr>
        <w:t>4/8 at 5</w:t>
      </w:r>
      <w:r w:rsidR="009B3E8E" w:rsidRPr="003B0C7B">
        <w:rPr>
          <w:b/>
        </w:rPr>
        <w:t xml:space="preserve">pm. </w:t>
      </w:r>
      <w:r w:rsidR="009B3E8E" w:rsidRPr="003B0C7B">
        <w:t xml:space="preserve">All applicants must attend the election and prepare a </w:t>
      </w:r>
      <w:r w:rsidR="009B3E8E" w:rsidRPr="003B0C7B">
        <w:rPr>
          <w:b/>
        </w:rPr>
        <w:t>2</w:t>
      </w:r>
      <w:r w:rsidR="000C2241">
        <w:rPr>
          <w:b/>
        </w:rPr>
        <w:t>-3</w:t>
      </w:r>
      <w:r w:rsidR="009B3E8E" w:rsidRPr="003B0C7B">
        <w:rPr>
          <w:b/>
        </w:rPr>
        <w:t xml:space="preserve"> minute speech.</w:t>
      </w:r>
      <w:r w:rsidR="009B3E8E" w:rsidRPr="003B0C7B">
        <w:t xml:space="preserve"> Your vision in Question </w:t>
      </w:r>
      <w:r w:rsidR="00425B2B">
        <w:t>5</w:t>
      </w:r>
      <w:r w:rsidR="009B3E8E" w:rsidRPr="003B0C7B">
        <w:t xml:space="preserve"> will be </w:t>
      </w:r>
      <w:r w:rsidR="00EE0712">
        <w:t xml:space="preserve">displayed </w:t>
      </w:r>
      <w:r w:rsidR="009B3E8E" w:rsidRPr="003B0C7B">
        <w:t>and made available to all attendees.</w:t>
      </w:r>
      <w:r>
        <w:t xml:space="preserve"> Other elections will be by interview with the board</w:t>
      </w:r>
      <w:r w:rsidR="00EE0712">
        <w:t>, which will be chosen at a later time.</w:t>
      </w:r>
    </w:p>
    <w:p w:rsidR="00B77501" w:rsidRDefault="00B77501" w:rsidP="00A22737">
      <w:pPr>
        <w:numPr>
          <w:ilvl w:val="0"/>
          <w:numId w:val="10"/>
        </w:numPr>
      </w:pPr>
      <w:r w:rsidRPr="003B0C7B">
        <w:t>The IEEE Exec board reserves the right to interview applicants and/or withhold the right to participate in the election</w:t>
      </w:r>
      <w:r w:rsidR="0052070B" w:rsidRPr="003B0C7B">
        <w:t>.</w:t>
      </w:r>
    </w:p>
    <w:p w:rsidR="00DC0B7E" w:rsidRPr="00F93964" w:rsidRDefault="00DC0B7E" w:rsidP="00A22737">
      <w:pPr>
        <w:numPr>
          <w:ilvl w:val="0"/>
          <w:numId w:val="10"/>
        </w:numPr>
      </w:pPr>
      <w:r>
        <w:t>You are strongly encouraged to view the constitutional responsibilities for each position</w:t>
      </w:r>
      <w:r w:rsidR="00F54B57">
        <w:t xml:space="preserve"> </w:t>
      </w:r>
      <w:r w:rsidR="00A55985" w:rsidRPr="00A55985">
        <w:rPr>
          <w:spacing w:val="1"/>
          <w:w w:val="104"/>
        </w:rPr>
        <w:t>online</w:t>
      </w:r>
      <w:r w:rsidR="00FA6825">
        <w:rPr>
          <w:spacing w:val="1"/>
          <w:w w:val="104"/>
        </w:rPr>
        <w:t>/</w:t>
      </w:r>
    </w:p>
    <w:p w:rsidR="00F9796B" w:rsidRPr="00716F87" w:rsidRDefault="00F93964" w:rsidP="00F9796B">
      <w:pPr>
        <w:numPr>
          <w:ilvl w:val="0"/>
          <w:numId w:val="10"/>
        </w:numPr>
      </w:pPr>
      <w:r>
        <w:t xml:space="preserve">You are also encouraged to contact current board members </w:t>
      </w:r>
      <w:r w:rsidR="00E35458">
        <w:t>and learn more about the positions you are running for</w:t>
      </w:r>
    </w:p>
    <w:p w:rsidR="00F9796B" w:rsidRPr="00F9796B" w:rsidRDefault="00F9796B" w:rsidP="00F9796B">
      <w:pPr>
        <w:rPr>
          <w:rFonts w:ascii="Calibri" w:hAnsi="Calibri"/>
        </w:rPr>
      </w:pPr>
    </w:p>
    <w:p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Name</w:t>
      </w:r>
      <w:r w:rsidRPr="005412D6">
        <w:rPr>
          <w:rFonts w:ascii="Cambria" w:hAnsi="Cambria"/>
        </w:rPr>
        <w:t>:</w:t>
      </w:r>
      <w:r w:rsidR="00A37853" w:rsidRPr="005412D6">
        <w:rPr>
          <w:rFonts w:ascii="Cambria" w:hAnsi="Cambria"/>
        </w:rPr>
        <w:tab/>
      </w:r>
      <w:r w:rsidR="00AA28C1">
        <w:rPr>
          <w:rFonts w:ascii="Cambria" w:hAnsi="Cambria"/>
        </w:rPr>
        <w:t xml:space="preserve"> </w:t>
      </w:r>
    </w:p>
    <w:p w:rsidR="00A22737" w:rsidRPr="00AA28C1" w:rsidRDefault="00444D28" w:rsidP="00EA5722">
      <w:pPr>
        <w:rPr>
          <w:rFonts w:ascii="Cambria" w:hAnsi="Cambria"/>
        </w:rPr>
      </w:pPr>
      <w:r>
        <w:rPr>
          <w:rFonts w:ascii="Cambria" w:hAnsi="Cambria"/>
          <w:b/>
        </w:rPr>
        <w:t>Net ID:</w:t>
      </w:r>
      <w:r w:rsidR="00AA28C1">
        <w:rPr>
          <w:rFonts w:ascii="Cambria" w:hAnsi="Cambria"/>
          <w:b/>
        </w:rPr>
        <w:t xml:space="preserve"> </w:t>
      </w:r>
    </w:p>
    <w:p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Major</w:t>
      </w:r>
      <w:r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A22737" w:rsidRDefault="005B1224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E</w:t>
      </w:r>
      <w:r w:rsidR="00EA5722" w:rsidRPr="00F9796B">
        <w:rPr>
          <w:rFonts w:ascii="Cambria" w:hAnsi="Cambria"/>
          <w:b/>
        </w:rPr>
        <w:t>xpected graduation date</w:t>
      </w:r>
      <w:r w:rsidR="00EA5722"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A22737" w:rsidRDefault="00A55985" w:rsidP="00EA5722">
      <w:pPr>
        <w:rPr>
          <w:rFonts w:ascii="Cambria" w:hAnsi="Cambria"/>
        </w:rPr>
      </w:pPr>
      <w:r>
        <w:rPr>
          <w:rFonts w:ascii="Cambria" w:hAnsi="Cambria"/>
          <w:b/>
        </w:rPr>
        <w:t>GPA</w:t>
      </w:r>
      <w:r w:rsidR="00A22737">
        <w:rPr>
          <w:rFonts w:ascii="Cambria" w:hAnsi="Cambria"/>
        </w:rPr>
        <w:t>:</w:t>
      </w:r>
      <w:r w:rsidR="006C506F">
        <w:rPr>
          <w:rFonts w:ascii="Cambria" w:hAnsi="Cambria"/>
        </w:rPr>
        <w:t xml:space="preserve"> </w:t>
      </w:r>
    </w:p>
    <w:p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IEEE Membership Number</w:t>
      </w:r>
      <w:r w:rsidR="00A22737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06111C" w:rsidRPr="0006111C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Position Applying for</w:t>
      </w:r>
      <w:r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:rsidR="00EA5722" w:rsidRPr="005412D6" w:rsidRDefault="00EA5722" w:rsidP="00EA5722">
      <w:pPr>
        <w:rPr>
          <w:rFonts w:ascii="Cambria" w:hAnsi="Cambria"/>
        </w:rPr>
      </w:pPr>
    </w:p>
    <w:p w:rsidR="00A22737" w:rsidRDefault="00EA5722" w:rsidP="00EA5722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D25E47">
        <w:rPr>
          <w:rFonts w:ascii="Cambria" w:hAnsi="Cambria"/>
          <w:b/>
        </w:rPr>
        <w:t>Describe your past participation in IEEE.</w:t>
      </w:r>
      <w:r w:rsidR="005A50E2" w:rsidRPr="00D25E47">
        <w:rPr>
          <w:rFonts w:ascii="Cambria" w:hAnsi="Cambria"/>
          <w:b/>
        </w:rPr>
        <w:t xml:space="preserve"> </w:t>
      </w:r>
    </w:p>
    <w:p w:rsidR="00EA5722" w:rsidRPr="00A22737" w:rsidRDefault="00EA5722" w:rsidP="00A22737">
      <w:pPr>
        <w:pStyle w:val="ListParagraph"/>
        <w:rPr>
          <w:rFonts w:ascii="Cambria" w:hAnsi="Cambria"/>
          <w:b/>
        </w:rPr>
      </w:pPr>
      <w:r w:rsidRPr="00A22737">
        <w:rPr>
          <w:rFonts w:ascii="Cambria" w:hAnsi="Cambria"/>
        </w:rPr>
        <w:t xml:space="preserve">                              </w:t>
      </w:r>
    </w:p>
    <w:p w:rsidR="00A22737" w:rsidRDefault="00EA5722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25E47">
        <w:rPr>
          <w:rFonts w:ascii="Cambria" w:hAnsi="Cambria"/>
          <w:b/>
        </w:rPr>
        <w:t xml:space="preserve">Why are you running for your selected position?  </w:t>
      </w:r>
      <w:r w:rsidR="00ED074F">
        <w:rPr>
          <w:rFonts w:ascii="Cambria" w:hAnsi="Cambria"/>
          <w:b/>
        </w:rPr>
        <w:t>How would you improve the position?</w:t>
      </w:r>
      <w:r w:rsidR="00714204">
        <w:rPr>
          <w:rFonts w:ascii="Cambria" w:hAnsi="Cambria"/>
          <w:b/>
        </w:rPr>
        <w:t xml:space="preserve"> </w:t>
      </w:r>
      <w:r w:rsidR="00C545EA">
        <w:rPr>
          <w:rFonts w:ascii="Cambria" w:hAnsi="Cambria"/>
          <w:b/>
        </w:rPr>
        <w:t>Be specific</w:t>
      </w:r>
      <w:r w:rsidRPr="00D25E47">
        <w:rPr>
          <w:rFonts w:ascii="Cambria" w:hAnsi="Cambria"/>
          <w:b/>
        </w:rPr>
        <w:t>.</w:t>
      </w:r>
    </w:p>
    <w:p w:rsidR="00E57649" w:rsidRPr="00E75B00" w:rsidRDefault="00A22737" w:rsidP="00E75B00">
      <w:pPr>
        <w:rPr>
          <w:rFonts w:ascii="Cambria" w:hAnsi="Cambria"/>
        </w:rPr>
      </w:pPr>
      <w:r w:rsidRPr="00E75B00">
        <w:rPr>
          <w:rFonts w:ascii="Cambria" w:hAnsi="Cambria"/>
        </w:rPr>
        <w:t xml:space="preserve"> </w:t>
      </w:r>
    </w:p>
    <w:p w:rsidR="00A22737" w:rsidRDefault="00EA5722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25E47">
        <w:rPr>
          <w:rFonts w:ascii="Cambria" w:hAnsi="Cambria"/>
          <w:b/>
        </w:rPr>
        <w:t>Describe any relevant skills and experiences you have that demonstrate your ability to hold this position.</w:t>
      </w:r>
      <w:r w:rsidR="00E75B00">
        <w:rPr>
          <w:rFonts w:ascii="Cambria" w:hAnsi="Cambria"/>
          <w:b/>
        </w:rPr>
        <w:br/>
      </w:r>
    </w:p>
    <w:p w:rsidR="00A22737" w:rsidRDefault="00B80DEF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b/>
        </w:rPr>
        <w:t>List</w:t>
      </w:r>
      <w:r w:rsidR="00AB2D6D">
        <w:rPr>
          <w:rFonts w:ascii="Cambria" w:hAnsi="Cambria"/>
          <w:b/>
        </w:rPr>
        <w:t xml:space="preserve"> your commitments for next year</w:t>
      </w:r>
      <w:r w:rsidR="00E704D8">
        <w:rPr>
          <w:rFonts w:ascii="Cambria" w:hAnsi="Cambria"/>
          <w:b/>
        </w:rPr>
        <w:t>, including coursework</w:t>
      </w:r>
      <w:r w:rsidR="00AB2D6D">
        <w:rPr>
          <w:rFonts w:ascii="Cambria" w:hAnsi="Cambria"/>
          <w:b/>
        </w:rPr>
        <w:t>.</w:t>
      </w:r>
    </w:p>
    <w:p w:rsidR="00E57649" w:rsidRPr="005412D6" w:rsidRDefault="00E57649" w:rsidP="00A22737">
      <w:pPr>
        <w:pStyle w:val="ListParagraph"/>
        <w:rPr>
          <w:rFonts w:ascii="Cambria" w:hAnsi="Cambria"/>
        </w:rPr>
      </w:pPr>
    </w:p>
    <w:p w:rsidR="00E32C01" w:rsidRPr="00E32C01" w:rsidRDefault="00B80DEF" w:rsidP="00E32C01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D074F">
        <w:rPr>
          <w:rFonts w:ascii="Cambria" w:hAnsi="Cambria"/>
          <w:b/>
        </w:rPr>
        <w:t>Briefly</w:t>
      </w:r>
      <w:r w:rsidR="00EA5722" w:rsidRPr="00ED074F">
        <w:rPr>
          <w:rFonts w:ascii="Cambria" w:hAnsi="Cambria"/>
          <w:b/>
        </w:rPr>
        <w:t xml:space="preserve"> describe your vision for IEEE, as well as how you would work towards th</w:t>
      </w:r>
      <w:r w:rsidR="006B11DD" w:rsidRPr="00ED074F">
        <w:rPr>
          <w:rFonts w:ascii="Cambria" w:hAnsi="Cambria"/>
          <w:b/>
        </w:rPr>
        <w:t>at vision if you are elected</w:t>
      </w:r>
      <w:r w:rsidR="00A22737">
        <w:rPr>
          <w:rFonts w:ascii="Cambria" w:hAnsi="Cambria"/>
          <w:b/>
        </w:rPr>
        <w:t>.</w:t>
      </w:r>
      <w:r w:rsidR="00E32C01">
        <w:rPr>
          <w:rFonts w:ascii="Cambria" w:hAnsi="Cambria"/>
        </w:rPr>
        <w:br/>
      </w:r>
    </w:p>
    <w:sectPr w:rsidR="00E32C01" w:rsidRPr="00E32C01" w:rsidSect="00EA5722">
      <w:headerReference w:type="default" r:id="rId8"/>
      <w:footnotePr>
        <w:pos w:val="beneathText"/>
      </w:footnotePr>
      <w:pgSz w:w="12240" w:h="15840"/>
      <w:pgMar w:top="126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890" w:rsidRDefault="00705890" w:rsidP="00733600">
      <w:r>
        <w:separator/>
      </w:r>
    </w:p>
  </w:endnote>
  <w:endnote w:type="continuationSeparator" w:id="0">
    <w:p w:rsidR="00705890" w:rsidRDefault="00705890" w:rsidP="0073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890" w:rsidRDefault="00705890" w:rsidP="00733600">
      <w:r>
        <w:separator/>
      </w:r>
    </w:p>
  </w:footnote>
  <w:footnote w:type="continuationSeparator" w:id="0">
    <w:p w:rsidR="00705890" w:rsidRDefault="00705890" w:rsidP="00733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A69" w:rsidRDefault="00CB0A69" w:rsidP="00733600">
    <w:pPr>
      <w:pStyle w:val="Heading1"/>
    </w:pPr>
    <w:r>
      <w:rPr>
        <w:rStyle w:val="TitleChar"/>
      </w:rPr>
      <w:t>201</w:t>
    </w:r>
    <w:r w:rsidR="00A55985">
      <w:rPr>
        <w:rStyle w:val="TitleChar"/>
      </w:rPr>
      <w:t>5</w:t>
    </w:r>
    <w:r w:rsidRPr="00D23F53">
      <w:rPr>
        <w:rStyle w:val="TitleChar"/>
      </w:rPr>
      <w:t xml:space="preserve"> EXEC Board Application</w:t>
    </w:r>
    <w:r w:rsidRPr="00D23F53">
      <w:rPr>
        <w:rStyle w:val="TitleChar"/>
      </w:rPr>
      <w:tab/>
    </w:r>
    <w:r>
      <w:tab/>
    </w:r>
    <w:r>
      <w:tab/>
    </w:r>
    <w:r w:rsidR="00A55985" w:rsidRPr="00C81829">
      <w:rPr>
        <w:noProof/>
        <w:lang w:eastAsia="en-US"/>
      </w:rPr>
      <w:drawing>
        <wp:inline distT="0" distB="0" distL="0" distR="0">
          <wp:extent cx="1009650" cy="304800"/>
          <wp:effectExtent l="0" t="0" r="0" b="0"/>
          <wp:docPr id="1" name="Picture 0" descr="iee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ee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3"/>
    <w:multiLevelType w:val="multilevel"/>
    <w:tmpl w:val="00000003"/>
    <w:lvl w:ilvl="0">
      <w:start w:val="3"/>
      <w:numFmt w:val="decimal"/>
      <w:lvlText w:val="%1)"/>
      <w:lvlJc w:val="left"/>
      <w:pPr>
        <w:tabs>
          <w:tab w:val="num" w:pos="-1440"/>
        </w:tabs>
        <w:ind w:left="-1440" w:hanging="360"/>
      </w:pPr>
    </w:lvl>
    <w:lvl w:ilvl="1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decimal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lvl w:ilvl="0">
      <w:start w:val="4"/>
      <w:numFmt w:val="decimal"/>
      <w:lvlText w:val="%1)"/>
      <w:lvlJc w:val="left"/>
      <w:pPr>
        <w:tabs>
          <w:tab w:val="num" w:pos="-360"/>
        </w:tabs>
        <w:ind w:left="-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</w:lvl>
  </w:abstractNum>
  <w:abstractNum w:abstractNumId="3">
    <w:nsid w:val="04CC4562"/>
    <w:multiLevelType w:val="hybridMultilevel"/>
    <w:tmpl w:val="0122C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CF5304"/>
    <w:multiLevelType w:val="hybridMultilevel"/>
    <w:tmpl w:val="6068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96831"/>
    <w:multiLevelType w:val="hybridMultilevel"/>
    <w:tmpl w:val="F72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F30E4"/>
    <w:multiLevelType w:val="hybridMultilevel"/>
    <w:tmpl w:val="AACE53D2"/>
    <w:lvl w:ilvl="0" w:tplc="E180768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ED345E7"/>
    <w:multiLevelType w:val="multilevel"/>
    <w:tmpl w:val="C48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50F5695"/>
    <w:multiLevelType w:val="multilevel"/>
    <w:tmpl w:val="CFE2BA4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0537E36"/>
    <w:multiLevelType w:val="hybridMultilevel"/>
    <w:tmpl w:val="9BFA3496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22"/>
    <w:rsid w:val="0006111C"/>
    <w:rsid w:val="00061616"/>
    <w:rsid w:val="00062049"/>
    <w:rsid w:val="000652CF"/>
    <w:rsid w:val="00081501"/>
    <w:rsid w:val="000C2241"/>
    <w:rsid w:val="000D1FD0"/>
    <w:rsid w:val="00116C07"/>
    <w:rsid w:val="00124BFA"/>
    <w:rsid w:val="00145EF0"/>
    <w:rsid w:val="00236101"/>
    <w:rsid w:val="00242210"/>
    <w:rsid w:val="002A2273"/>
    <w:rsid w:val="00346020"/>
    <w:rsid w:val="00396FB4"/>
    <w:rsid w:val="003B0C7B"/>
    <w:rsid w:val="00425B2B"/>
    <w:rsid w:val="00435A6A"/>
    <w:rsid w:val="00444D28"/>
    <w:rsid w:val="004533B6"/>
    <w:rsid w:val="00470694"/>
    <w:rsid w:val="004762E0"/>
    <w:rsid w:val="004A0295"/>
    <w:rsid w:val="004A149D"/>
    <w:rsid w:val="004D5743"/>
    <w:rsid w:val="00500C1F"/>
    <w:rsid w:val="0052070B"/>
    <w:rsid w:val="005412D6"/>
    <w:rsid w:val="00541C72"/>
    <w:rsid w:val="00551097"/>
    <w:rsid w:val="00574F4B"/>
    <w:rsid w:val="005A50E2"/>
    <w:rsid w:val="005B1224"/>
    <w:rsid w:val="005D2915"/>
    <w:rsid w:val="005F2D1B"/>
    <w:rsid w:val="00601B4C"/>
    <w:rsid w:val="00607A83"/>
    <w:rsid w:val="0061157F"/>
    <w:rsid w:val="00624918"/>
    <w:rsid w:val="006358B1"/>
    <w:rsid w:val="0066296A"/>
    <w:rsid w:val="00663A32"/>
    <w:rsid w:val="00693E9A"/>
    <w:rsid w:val="006967CB"/>
    <w:rsid w:val="006A0EA2"/>
    <w:rsid w:val="006B11DD"/>
    <w:rsid w:val="006C506F"/>
    <w:rsid w:val="006E50EA"/>
    <w:rsid w:val="00705890"/>
    <w:rsid w:val="00713CBF"/>
    <w:rsid w:val="00714204"/>
    <w:rsid w:val="00716F87"/>
    <w:rsid w:val="00733600"/>
    <w:rsid w:val="00893765"/>
    <w:rsid w:val="008E6118"/>
    <w:rsid w:val="009018DE"/>
    <w:rsid w:val="00911423"/>
    <w:rsid w:val="00923EC2"/>
    <w:rsid w:val="009960A0"/>
    <w:rsid w:val="009B31D2"/>
    <w:rsid w:val="009B35CB"/>
    <w:rsid w:val="009B3E8E"/>
    <w:rsid w:val="009C084C"/>
    <w:rsid w:val="009E7DBA"/>
    <w:rsid w:val="00A22737"/>
    <w:rsid w:val="00A37853"/>
    <w:rsid w:val="00A55985"/>
    <w:rsid w:val="00A56F83"/>
    <w:rsid w:val="00AA28C1"/>
    <w:rsid w:val="00AB1AB1"/>
    <w:rsid w:val="00AB2D6D"/>
    <w:rsid w:val="00AF4BD1"/>
    <w:rsid w:val="00B30F8A"/>
    <w:rsid w:val="00B31F10"/>
    <w:rsid w:val="00B37C2D"/>
    <w:rsid w:val="00B7132C"/>
    <w:rsid w:val="00B77501"/>
    <w:rsid w:val="00B80DEF"/>
    <w:rsid w:val="00BB5A65"/>
    <w:rsid w:val="00BC1CD5"/>
    <w:rsid w:val="00BE456C"/>
    <w:rsid w:val="00BF1724"/>
    <w:rsid w:val="00C03725"/>
    <w:rsid w:val="00C545EA"/>
    <w:rsid w:val="00C8141C"/>
    <w:rsid w:val="00CA6A9B"/>
    <w:rsid w:val="00CB0A69"/>
    <w:rsid w:val="00CD63AD"/>
    <w:rsid w:val="00D23F53"/>
    <w:rsid w:val="00D25E47"/>
    <w:rsid w:val="00D47108"/>
    <w:rsid w:val="00D65F4B"/>
    <w:rsid w:val="00D72C88"/>
    <w:rsid w:val="00D90EA0"/>
    <w:rsid w:val="00D91B4C"/>
    <w:rsid w:val="00D96683"/>
    <w:rsid w:val="00DC0B7E"/>
    <w:rsid w:val="00DF6D74"/>
    <w:rsid w:val="00E01E81"/>
    <w:rsid w:val="00E20F95"/>
    <w:rsid w:val="00E32C01"/>
    <w:rsid w:val="00E35458"/>
    <w:rsid w:val="00E36CD2"/>
    <w:rsid w:val="00E524E4"/>
    <w:rsid w:val="00E57649"/>
    <w:rsid w:val="00E704D8"/>
    <w:rsid w:val="00E75B00"/>
    <w:rsid w:val="00EA5722"/>
    <w:rsid w:val="00EC5D20"/>
    <w:rsid w:val="00ED074F"/>
    <w:rsid w:val="00ED7767"/>
    <w:rsid w:val="00EE0712"/>
    <w:rsid w:val="00F12E42"/>
    <w:rsid w:val="00F152B6"/>
    <w:rsid w:val="00F54B57"/>
    <w:rsid w:val="00F93964"/>
    <w:rsid w:val="00F9736D"/>
    <w:rsid w:val="00F9796B"/>
    <w:rsid w:val="00FA6825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8FF4B-E220-4AB7-B069-0709998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72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60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A572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A5722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01E81"/>
    <w:pPr>
      <w:ind w:left="720"/>
      <w:contextualSpacing/>
    </w:pPr>
  </w:style>
  <w:style w:type="character" w:styleId="PlaceholderText">
    <w:name w:val="Placeholder Text"/>
    <w:uiPriority w:val="99"/>
    <w:semiHidden/>
    <w:rsid w:val="00A378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853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733600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link w:val="Heading2"/>
    <w:uiPriority w:val="9"/>
    <w:rsid w:val="00D23F53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D23F5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23F5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ar-SA"/>
    </w:rPr>
  </w:style>
  <w:style w:type="character" w:styleId="Hyperlink">
    <w:name w:val="Hyperlink"/>
    <w:uiPriority w:val="99"/>
    <w:unhideWhenUsed/>
    <w:rsid w:val="00F9796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54B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A0EA2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tab-span">
    <w:name w:val="apple-tab-span"/>
    <w:rsid w:val="006A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shim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 Champaign</Company>
  <LinksUpToDate>false</LinksUpToDate>
  <CharactersWithSpaces>1498</CharactersWithSpaces>
  <SharedDoc>false</SharedDoc>
  <HLinks>
    <vt:vector size="12" baseType="variant">
      <vt:variant>
        <vt:i4>655368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https://docs.google.com/Doc?docid=0AVMGlZ88vq7jZGZkcWM2M3FfNzNmcGRwejQ1NQ&amp;hl=en&amp;authkey=COO4jdUB</vt:lpwstr>
      </vt:variant>
      <vt:variant>
        <vt:lpwstr/>
      </vt:variant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mailto:smalhotra@ieee.org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Sivaji</dc:creator>
  <cp:keywords/>
  <cp:lastModifiedBy>Anit Gandhi</cp:lastModifiedBy>
  <cp:revision>8</cp:revision>
  <dcterms:created xsi:type="dcterms:W3CDTF">2015-03-31T17:49:00Z</dcterms:created>
  <dcterms:modified xsi:type="dcterms:W3CDTF">2015-04-13T08:41:00Z</dcterms:modified>
</cp:coreProperties>
</file>