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DE8A2" w14:textId="77777777" w:rsidR="00E524E4" w:rsidRPr="003B0C7B" w:rsidRDefault="005412D6" w:rsidP="00A22737">
      <w:pPr>
        <w:pStyle w:val="Heading1"/>
      </w:pPr>
      <w:r w:rsidRPr="003B0C7B">
        <w:t>Instructions:</w:t>
      </w:r>
    </w:p>
    <w:p w14:paraId="4E226F22" w14:textId="77777777" w:rsidR="005412D6" w:rsidRPr="003B0C7B" w:rsidRDefault="005412D6" w:rsidP="00A22737">
      <w:pPr>
        <w:numPr>
          <w:ilvl w:val="0"/>
          <w:numId w:val="10"/>
        </w:numPr>
      </w:pPr>
      <w:r w:rsidRPr="003B0C7B">
        <w:t xml:space="preserve">Fill out the </w:t>
      </w:r>
      <w:r w:rsidR="00F9796B" w:rsidRPr="003B0C7B">
        <w:t>fields and questions below</w:t>
      </w:r>
    </w:p>
    <w:p w14:paraId="1A0E54DA" w14:textId="4425E773" w:rsidR="00425B2B" w:rsidRDefault="00425B2B" w:rsidP="00A22737">
      <w:pPr>
        <w:numPr>
          <w:ilvl w:val="0"/>
          <w:numId w:val="10"/>
        </w:numPr>
      </w:pPr>
      <w:r>
        <w:t xml:space="preserve">Submit the electronic </w:t>
      </w:r>
      <w:r w:rsidR="00F9796B" w:rsidRPr="003B0C7B">
        <w:t xml:space="preserve">application by emailing </w:t>
      </w:r>
      <w:r w:rsidR="00F12E42" w:rsidRPr="003B0C7B">
        <w:t>this document</w:t>
      </w:r>
      <w:r w:rsidR="00F9796B" w:rsidRPr="003B0C7B">
        <w:t xml:space="preserve"> to </w:t>
      </w:r>
      <w:r w:rsidR="0024469D">
        <w:t>Anselmo Shim</w:t>
      </w:r>
      <w:r w:rsidR="00A55985">
        <w:t xml:space="preserve"> </w:t>
      </w:r>
      <w:r>
        <w:t>(</w:t>
      </w:r>
      <w:hyperlink r:id="rId7" w:history="1">
        <w:r w:rsidR="0024469D" w:rsidRPr="00835FE2">
          <w:rPr>
            <w:rStyle w:val="Hyperlink"/>
          </w:rPr>
          <w:t>amshim2@illinois.edu</w:t>
        </w:r>
      </w:hyperlink>
      <w:r>
        <w:t>)</w:t>
      </w:r>
    </w:p>
    <w:p w14:paraId="32D9FF72" w14:textId="77777777" w:rsidR="00B77501" w:rsidRDefault="00B77501" w:rsidP="00A22737">
      <w:pPr>
        <w:numPr>
          <w:ilvl w:val="0"/>
          <w:numId w:val="10"/>
        </w:numPr>
      </w:pPr>
      <w:r w:rsidRPr="003B0C7B">
        <w:t>The IEEE Exec board reserves the right to interview applicants and/or withhold the right to participate in the election</w:t>
      </w:r>
      <w:r w:rsidR="0052070B" w:rsidRPr="003B0C7B">
        <w:t>.</w:t>
      </w:r>
    </w:p>
    <w:p w14:paraId="7029807E" w14:textId="77777777" w:rsidR="00DC0B7E" w:rsidRPr="00F93964" w:rsidRDefault="00DC0B7E" w:rsidP="00A22737">
      <w:pPr>
        <w:numPr>
          <w:ilvl w:val="0"/>
          <w:numId w:val="10"/>
        </w:numPr>
      </w:pPr>
      <w:r>
        <w:t>You are strongly encouraged to view the constitutional responsibilities for each position</w:t>
      </w:r>
      <w:r w:rsidR="00F54B57">
        <w:t xml:space="preserve"> </w:t>
      </w:r>
      <w:r w:rsidR="00A55985" w:rsidRPr="00A55985">
        <w:rPr>
          <w:spacing w:val="1"/>
          <w:w w:val="104"/>
        </w:rPr>
        <w:t>online</w:t>
      </w:r>
      <w:r w:rsidR="009B3281">
        <w:rPr>
          <w:spacing w:val="1"/>
          <w:w w:val="104"/>
        </w:rPr>
        <w:t>.</w:t>
      </w:r>
    </w:p>
    <w:p w14:paraId="033357F0" w14:textId="77777777" w:rsidR="00F9796B" w:rsidRPr="00716F87" w:rsidRDefault="00F93964" w:rsidP="00F9796B">
      <w:pPr>
        <w:numPr>
          <w:ilvl w:val="0"/>
          <w:numId w:val="10"/>
        </w:numPr>
      </w:pPr>
      <w:r>
        <w:t>You are also encouraged to contact current board m</w:t>
      </w:r>
      <w:bookmarkStart w:id="0" w:name="_GoBack"/>
      <w:bookmarkEnd w:id="0"/>
      <w:r>
        <w:t xml:space="preserve">embers </w:t>
      </w:r>
      <w:r w:rsidR="00E35458">
        <w:t>and learn more about the positions you are running for</w:t>
      </w:r>
      <w:r w:rsidR="009B3281">
        <w:t>.</w:t>
      </w:r>
    </w:p>
    <w:p w14:paraId="63C156E5" w14:textId="77777777" w:rsidR="00F9796B" w:rsidRPr="00F9796B" w:rsidRDefault="00F9796B" w:rsidP="00F9796B">
      <w:pPr>
        <w:rPr>
          <w:rFonts w:ascii="Calibri" w:hAnsi="Calibri"/>
        </w:rPr>
      </w:pPr>
    </w:p>
    <w:p w14:paraId="0B2F7EB1" w14:textId="77777777"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Name</w:t>
      </w:r>
      <w:r w:rsidRPr="005412D6">
        <w:rPr>
          <w:rFonts w:ascii="Cambria" w:hAnsi="Cambria"/>
        </w:rPr>
        <w:t>:</w:t>
      </w:r>
      <w:r w:rsidR="00A37853" w:rsidRPr="005412D6">
        <w:rPr>
          <w:rFonts w:ascii="Cambria" w:hAnsi="Cambria"/>
        </w:rPr>
        <w:tab/>
      </w:r>
      <w:r w:rsidR="00AA28C1">
        <w:rPr>
          <w:rFonts w:ascii="Cambria" w:hAnsi="Cambria"/>
        </w:rPr>
        <w:t xml:space="preserve"> </w:t>
      </w:r>
    </w:p>
    <w:p w14:paraId="381BFB35" w14:textId="77777777" w:rsidR="00A22737" w:rsidRPr="00AA28C1" w:rsidRDefault="00444D28" w:rsidP="00EA5722">
      <w:pPr>
        <w:rPr>
          <w:rFonts w:ascii="Cambria" w:hAnsi="Cambria"/>
        </w:rPr>
      </w:pPr>
      <w:r>
        <w:rPr>
          <w:rFonts w:ascii="Cambria" w:hAnsi="Cambria"/>
          <w:b/>
        </w:rPr>
        <w:t>Net ID:</w:t>
      </w:r>
      <w:r w:rsidR="00AA28C1">
        <w:rPr>
          <w:rFonts w:ascii="Cambria" w:hAnsi="Cambria"/>
          <w:b/>
        </w:rPr>
        <w:t xml:space="preserve"> </w:t>
      </w:r>
    </w:p>
    <w:p w14:paraId="2480EEDB" w14:textId="77777777"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Major</w:t>
      </w:r>
      <w:r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01580FCB" w14:textId="77777777" w:rsidR="00A22737" w:rsidRDefault="005B1224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E</w:t>
      </w:r>
      <w:r w:rsidR="00EA5722" w:rsidRPr="00F9796B">
        <w:rPr>
          <w:rFonts w:ascii="Cambria" w:hAnsi="Cambria"/>
          <w:b/>
        </w:rPr>
        <w:t>xpected graduation date</w:t>
      </w:r>
      <w:r w:rsidR="00EA5722"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2A62961F" w14:textId="77777777" w:rsidR="00A22737" w:rsidRDefault="00A55985" w:rsidP="00EA5722">
      <w:pPr>
        <w:rPr>
          <w:rFonts w:ascii="Cambria" w:hAnsi="Cambria"/>
        </w:rPr>
      </w:pPr>
      <w:r>
        <w:rPr>
          <w:rFonts w:ascii="Cambria" w:hAnsi="Cambria"/>
          <w:b/>
        </w:rPr>
        <w:t>GPA</w:t>
      </w:r>
      <w:r w:rsidR="00A22737">
        <w:rPr>
          <w:rFonts w:ascii="Cambria" w:hAnsi="Cambria"/>
        </w:rPr>
        <w:t>:</w:t>
      </w:r>
      <w:r w:rsidR="006C506F">
        <w:rPr>
          <w:rFonts w:ascii="Cambria" w:hAnsi="Cambria"/>
        </w:rPr>
        <w:t xml:space="preserve"> </w:t>
      </w:r>
    </w:p>
    <w:p w14:paraId="2325DFA8" w14:textId="77777777" w:rsidR="00A22737" w:rsidRDefault="00EA5722" w:rsidP="00EA5722">
      <w:pPr>
        <w:rPr>
          <w:rFonts w:ascii="Cambria" w:hAnsi="Cambria"/>
        </w:rPr>
      </w:pPr>
      <w:r w:rsidRPr="00F9796B">
        <w:rPr>
          <w:rFonts w:ascii="Cambria" w:hAnsi="Cambria"/>
          <w:b/>
        </w:rPr>
        <w:t>IEEE Membership Number</w:t>
      </w:r>
      <w:r w:rsidR="00A22737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7F01FE71" w14:textId="77777777" w:rsidR="0006111C" w:rsidRPr="0006111C" w:rsidRDefault="009B3281" w:rsidP="00EA5722">
      <w:pPr>
        <w:rPr>
          <w:rFonts w:ascii="Cambria" w:hAnsi="Cambria"/>
        </w:rPr>
      </w:pPr>
      <w:r>
        <w:rPr>
          <w:rFonts w:ascii="Cambria" w:hAnsi="Cambria"/>
          <w:b/>
        </w:rPr>
        <w:t>TAG Area of Interest</w:t>
      </w:r>
      <w:r w:rsidR="00EA5722" w:rsidRPr="005412D6">
        <w:rPr>
          <w:rFonts w:ascii="Cambria" w:hAnsi="Cambria"/>
        </w:rPr>
        <w:t>:</w:t>
      </w:r>
      <w:r w:rsidR="00AA28C1">
        <w:rPr>
          <w:rFonts w:ascii="Cambria" w:hAnsi="Cambria"/>
        </w:rPr>
        <w:t xml:space="preserve"> </w:t>
      </w:r>
    </w:p>
    <w:p w14:paraId="0A8B2569" w14:textId="77777777" w:rsidR="00EA5722" w:rsidRPr="005412D6" w:rsidRDefault="00EA5722" w:rsidP="00EA5722">
      <w:pPr>
        <w:rPr>
          <w:rFonts w:ascii="Cambria" w:hAnsi="Cambria"/>
        </w:rPr>
      </w:pPr>
    </w:p>
    <w:p w14:paraId="1726DBAE" w14:textId="77777777" w:rsidR="00A22737" w:rsidRDefault="00EA5722" w:rsidP="00EA5722">
      <w:pPr>
        <w:pStyle w:val="ListParagraph"/>
        <w:numPr>
          <w:ilvl w:val="0"/>
          <w:numId w:val="8"/>
        </w:numPr>
        <w:rPr>
          <w:rFonts w:ascii="Cambria" w:hAnsi="Cambria"/>
          <w:b/>
        </w:rPr>
      </w:pPr>
      <w:r w:rsidRPr="00D25E47">
        <w:rPr>
          <w:rFonts w:ascii="Cambria" w:hAnsi="Cambria"/>
          <w:b/>
        </w:rPr>
        <w:t xml:space="preserve">Describe your </w:t>
      </w:r>
      <w:r w:rsidR="009B3281">
        <w:rPr>
          <w:rFonts w:ascii="Cambria" w:hAnsi="Cambria"/>
          <w:b/>
        </w:rPr>
        <w:t>involvement in your area of interest – coursework, personal projects, etc</w:t>
      </w:r>
      <w:r w:rsidRPr="00D25E47">
        <w:rPr>
          <w:rFonts w:ascii="Cambria" w:hAnsi="Cambria"/>
          <w:b/>
        </w:rPr>
        <w:t>.</w:t>
      </w:r>
      <w:r w:rsidR="005A50E2" w:rsidRPr="00D25E47">
        <w:rPr>
          <w:rFonts w:ascii="Cambria" w:hAnsi="Cambria"/>
          <w:b/>
        </w:rPr>
        <w:t xml:space="preserve"> </w:t>
      </w:r>
    </w:p>
    <w:p w14:paraId="48C64DF8" w14:textId="77777777" w:rsidR="00EA5722" w:rsidRPr="00A22737" w:rsidRDefault="00EA5722" w:rsidP="00A22737">
      <w:pPr>
        <w:pStyle w:val="ListParagraph"/>
        <w:rPr>
          <w:rFonts w:ascii="Cambria" w:hAnsi="Cambria"/>
          <w:b/>
        </w:rPr>
      </w:pPr>
      <w:r w:rsidRPr="00A22737">
        <w:rPr>
          <w:rFonts w:ascii="Cambria" w:hAnsi="Cambria"/>
        </w:rPr>
        <w:t xml:space="preserve">                              </w:t>
      </w:r>
    </w:p>
    <w:p w14:paraId="7AA9FFED" w14:textId="77777777" w:rsidR="00A22737" w:rsidRDefault="009B3281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b/>
        </w:rPr>
        <w:t>Why do you think your area of interest should be a TAG? What is lacking in the current department (classes, labs) that this will supplement?</w:t>
      </w:r>
    </w:p>
    <w:p w14:paraId="66CC2952" w14:textId="77777777" w:rsidR="00E57649" w:rsidRPr="00E75B00" w:rsidRDefault="00A22737" w:rsidP="00E75B00">
      <w:pPr>
        <w:rPr>
          <w:rFonts w:ascii="Cambria" w:hAnsi="Cambria"/>
        </w:rPr>
      </w:pPr>
      <w:r w:rsidRPr="00E75B00">
        <w:rPr>
          <w:rFonts w:ascii="Cambria" w:hAnsi="Cambria"/>
        </w:rPr>
        <w:t xml:space="preserve"> </w:t>
      </w:r>
    </w:p>
    <w:p w14:paraId="415A234E" w14:textId="77777777" w:rsidR="00A22737" w:rsidRDefault="00EA5722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D25E47">
        <w:rPr>
          <w:rFonts w:ascii="Cambria" w:hAnsi="Cambria"/>
          <w:b/>
        </w:rPr>
        <w:t xml:space="preserve">Describe any relevant skills and experiences you have that demonstrate your ability to </w:t>
      </w:r>
      <w:r w:rsidR="009B3281">
        <w:rPr>
          <w:rFonts w:ascii="Cambria" w:hAnsi="Cambria"/>
          <w:b/>
        </w:rPr>
        <w:t xml:space="preserve">lead and </w:t>
      </w:r>
      <w:r w:rsidRPr="00D25E47">
        <w:rPr>
          <w:rFonts w:ascii="Cambria" w:hAnsi="Cambria"/>
          <w:b/>
        </w:rPr>
        <w:t>hold this position.</w:t>
      </w:r>
      <w:r w:rsidR="00E75B00">
        <w:rPr>
          <w:rFonts w:ascii="Cambria" w:hAnsi="Cambria"/>
          <w:b/>
        </w:rPr>
        <w:br/>
      </w:r>
    </w:p>
    <w:p w14:paraId="3A092C1F" w14:textId="77777777" w:rsidR="00A22737" w:rsidRDefault="00B80DEF" w:rsidP="00A22737">
      <w:pPr>
        <w:pStyle w:val="ListParagraph"/>
        <w:numPr>
          <w:ilvl w:val="0"/>
          <w:numId w:val="7"/>
        </w:numPr>
        <w:rPr>
          <w:rFonts w:ascii="Cambria" w:hAnsi="Cambria"/>
        </w:rPr>
      </w:pPr>
      <w:r>
        <w:rPr>
          <w:rFonts w:ascii="Cambria" w:hAnsi="Cambria"/>
          <w:b/>
        </w:rPr>
        <w:t>List</w:t>
      </w:r>
      <w:r w:rsidR="00AB2D6D">
        <w:rPr>
          <w:rFonts w:ascii="Cambria" w:hAnsi="Cambria"/>
          <w:b/>
        </w:rPr>
        <w:t xml:space="preserve"> your commitments for next year</w:t>
      </w:r>
      <w:r w:rsidR="00E704D8">
        <w:rPr>
          <w:rFonts w:ascii="Cambria" w:hAnsi="Cambria"/>
          <w:b/>
        </w:rPr>
        <w:t>, including coursework</w:t>
      </w:r>
      <w:r w:rsidR="00AB2D6D">
        <w:rPr>
          <w:rFonts w:ascii="Cambria" w:hAnsi="Cambria"/>
          <w:b/>
        </w:rPr>
        <w:t>.</w:t>
      </w:r>
    </w:p>
    <w:p w14:paraId="0CEE715D" w14:textId="77777777" w:rsidR="00E57649" w:rsidRPr="005412D6" w:rsidRDefault="00E57649" w:rsidP="00A22737">
      <w:pPr>
        <w:pStyle w:val="ListParagraph"/>
        <w:rPr>
          <w:rFonts w:ascii="Cambria" w:hAnsi="Cambria"/>
        </w:rPr>
      </w:pPr>
    </w:p>
    <w:p w14:paraId="327FB6EE" w14:textId="77777777" w:rsidR="00200316" w:rsidRPr="00200316" w:rsidRDefault="00B80DEF" w:rsidP="00E32C01">
      <w:pPr>
        <w:pStyle w:val="ListParagraph"/>
        <w:numPr>
          <w:ilvl w:val="0"/>
          <w:numId w:val="7"/>
        </w:numPr>
        <w:rPr>
          <w:rFonts w:ascii="Cambria" w:hAnsi="Cambria"/>
        </w:rPr>
      </w:pPr>
      <w:r w:rsidRPr="00ED074F">
        <w:rPr>
          <w:rFonts w:ascii="Cambria" w:hAnsi="Cambria"/>
          <w:b/>
        </w:rPr>
        <w:t>Briefly</w:t>
      </w:r>
      <w:r w:rsidR="00EA5722" w:rsidRPr="00ED074F">
        <w:rPr>
          <w:rFonts w:ascii="Cambria" w:hAnsi="Cambria"/>
          <w:b/>
        </w:rPr>
        <w:t xml:space="preserve"> describe your vision for IEEE,</w:t>
      </w:r>
      <w:r w:rsidR="009B3281">
        <w:rPr>
          <w:rFonts w:ascii="Cambria" w:hAnsi="Cambria"/>
          <w:b/>
        </w:rPr>
        <w:t xml:space="preserve"> specifically with regard to your TAG,</w:t>
      </w:r>
      <w:r w:rsidR="00EA5722" w:rsidRPr="00ED074F">
        <w:rPr>
          <w:rFonts w:ascii="Cambria" w:hAnsi="Cambria"/>
          <w:b/>
        </w:rPr>
        <w:t xml:space="preserve"> as well as how you would work towards th</w:t>
      </w:r>
      <w:r w:rsidR="006B11DD" w:rsidRPr="00ED074F">
        <w:rPr>
          <w:rFonts w:ascii="Cambria" w:hAnsi="Cambria"/>
          <w:b/>
        </w:rPr>
        <w:t>at vision if you are elected</w:t>
      </w:r>
      <w:r w:rsidR="00A22737">
        <w:rPr>
          <w:rFonts w:ascii="Cambria" w:hAnsi="Cambria"/>
          <w:b/>
        </w:rPr>
        <w:t>.</w:t>
      </w:r>
    </w:p>
    <w:p w14:paraId="6899A080" w14:textId="77777777" w:rsidR="00200316" w:rsidRPr="00200316" w:rsidRDefault="00200316" w:rsidP="00200316">
      <w:pPr>
        <w:rPr>
          <w:rFonts w:ascii="Cambria" w:hAnsi="Cambria"/>
        </w:rPr>
      </w:pPr>
    </w:p>
    <w:p w14:paraId="68AF38BF" w14:textId="77777777" w:rsidR="00E32C01" w:rsidRPr="00200316" w:rsidRDefault="00200316" w:rsidP="00E32C01">
      <w:pPr>
        <w:pStyle w:val="ListParagraph"/>
        <w:numPr>
          <w:ilvl w:val="0"/>
          <w:numId w:val="7"/>
        </w:numPr>
        <w:rPr>
          <w:rFonts w:ascii="Cambria" w:hAnsi="Cambria"/>
          <w:b/>
        </w:rPr>
      </w:pPr>
      <w:r w:rsidRPr="00200316">
        <w:rPr>
          <w:rFonts w:ascii="Cambria" w:hAnsi="Cambria"/>
          <w:b/>
        </w:rPr>
        <w:t>Please list at least 3 lecture topics, papers, or workshop ideas you have for this TAG which could be done at weekly/bi-weekly meetings. Explain why these would benefit members of your TAG.</w:t>
      </w:r>
      <w:r w:rsidR="00E32C01" w:rsidRPr="00200316">
        <w:rPr>
          <w:rFonts w:ascii="Cambria" w:hAnsi="Cambria"/>
          <w:b/>
        </w:rPr>
        <w:br/>
      </w:r>
    </w:p>
    <w:sectPr w:rsidR="00E32C01" w:rsidRPr="00200316" w:rsidSect="00EA5722">
      <w:headerReference w:type="default" r:id="rId8"/>
      <w:footnotePr>
        <w:pos w:val="beneathText"/>
      </w:footnotePr>
      <w:pgSz w:w="12240" w:h="15840"/>
      <w:pgMar w:top="1260" w:right="810" w:bottom="1440" w:left="81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DAE84E" w14:textId="77777777" w:rsidR="005120D3" w:rsidRDefault="005120D3" w:rsidP="00733600">
      <w:r>
        <w:separator/>
      </w:r>
    </w:p>
  </w:endnote>
  <w:endnote w:type="continuationSeparator" w:id="0">
    <w:p w14:paraId="5973DC16" w14:textId="77777777" w:rsidR="005120D3" w:rsidRDefault="005120D3" w:rsidP="007336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A07C82" w14:textId="77777777" w:rsidR="005120D3" w:rsidRDefault="005120D3" w:rsidP="00733600">
      <w:r>
        <w:separator/>
      </w:r>
    </w:p>
  </w:footnote>
  <w:footnote w:type="continuationSeparator" w:id="0">
    <w:p w14:paraId="4C846E31" w14:textId="77777777" w:rsidR="005120D3" w:rsidRDefault="005120D3" w:rsidP="0073360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03DE2E" w14:textId="77777777" w:rsidR="00CB0A69" w:rsidRDefault="00CB0A69" w:rsidP="00733600">
    <w:pPr>
      <w:pStyle w:val="Heading1"/>
    </w:pPr>
    <w:r>
      <w:rPr>
        <w:rStyle w:val="TitleChar"/>
      </w:rPr>
      <w:t>201</w:t>
    </w:r>
    <w:r w:rsidR="00A55985">
      <w:rPr>
        <w:rStyle w:val="TitleChar"/>
      </w:rPr>
      <w:t>5</w:t>
    </w:r>
    <w:r w:rsidRPr="00D23F53">
      <w:rPr>
        <w:rStyle w:val="TitleChar"/>
      </w:rPr>
      <w:t xml:space="preserve"> </w:t>
    </w:r>
    <w:r w:rsidR="009B3281">
      <w:rPr>
        <w:rStyle w:val="TitleChar"/>
      </w:rPr>
      <w:t xml:space="preserve">TAG </w:t>
    </w:r>
    <w:r w:rsidRPr="00D23F53">
      <w:rPr>
        <w:rStyle w:val="TitleChar"/>
      </w:rPr>
      <w:t>Application</w:t>
    </w:r>
    <w:r w:rsidRPr="00D23F53">
      <w:rPr>
        <w:rStyle w:val="TitleChar"/>
      </w:rPr>
      <w:tab/>
    </w:r>
    <w:r>
      <w:tab/>
    </w:r>
    <w:r>
      <w:tab/>
    </w:r>
    <w:r w:rsidR="00A55985" w:rsidRPr="00C81829">
      <w:rPr>
        <w:noProof/>
        <w:lang w:eastAsia="en-US"/>
      </w:rPr>
      <w:drawing>
        <wp:inline distT="0" distB="0" distL="0" distR="0" wp14:anchorId="7DE91651" wp14:editId="720A2333">
          <wp:extent cx="1009650" cy="304800"/>
          <wp:effectExtent l="0" t="0" r="0" b="0"/>
          <wp:docPr id="1" name="Picture 0" descr="ieee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0" descr="ieee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09650" cy="304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2"/>
    <w:multiLevelType w:val="multilevel"/>
    <w:tmpl w:val="00000002"/>
    <w:lvl w:ilvl="0">
      <w:start w:val="2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>
    <w:nsid w:val="00000003"/>
    <w:multiLevelType w:val="multilevel"/>
    <w:tmpl w:val="00000003"/>
    <w:lvl w:ilvl="0">
      <w:start w:val="3"/>
      <w:numFmt w:val="decimal"/>
      <w:lvlText w:val="%1)"/>
      <w:lvlJc w:val="left"/>
      <w:pPr>
        <w:tabs>
          <w:tab w:val="num" w:pos="-1440"/>
        </w:tabs>
        <w:ind w:left="-1440" w:hanging="360"/>
      </w:pPr>
    </w:lvl>
    <w:lvl w:ilvl="1">
      <w:start w:val="1"/>
      <w:numFmt w:val="decimal"/>
      <w:lvlText w:val="%2."/>
      <w:lvlJc w:val="left"/>
      <w:pPr>
        <w:tabs>
          <w:tab w:val="num" w:pos="-1080"/>
        </w:tabs>
        <w:ind w:left="-1080" w:hanging="360"/>
      </w:pPr>
    </w:lvl>
    <w:lvl w:ilvl="2">
      <w:start w:val="1"/>
      <w:numFmt w:val="decimal"/>
      <w:lvlText w:val="%3."/>
      <w:lvlJc w:val="left"/>
      <w:pPr>
        <w:tabs>
          <w:tab w:val="num" w:pos="-720"/>
        </w:tabs>
        <w:ind w:left="-720" w:hanging="360"/>
      </w:pPr>
    </w:lvl>
    <w:lvl w:ilvl="3">
      <w:start w:val="1"/>
      <w:numFmt w:val="decimal"/>
      <w:lvlText w:val="%4."/>
      <w:lvlJc w:val="left"/>
      <w:pPr>
        <w:tabs>
          <w:tab w:val="num" w:pos="-360"/>
        </w:tabs>
        <w:ind w:left="-360" w:hanging="360"/>
      </w:pPr>
    </w:lvl>
    <w:lvl w:ilvl="4">
      <w:start w:val="1"/>
      <w:numFmt w:val="decimal"/>
      <w:lvlText w:val="%5."/>
      <w:lvlJc w:val="left"/>
      <w:pPr>
        <w:tabs>
          <w:tab w:val="num" w:pos="0"/>
        </w:tabs>
        <w:ind w:left="0" w:hanging="360"/>
      </w:pPr>
    </w:lvl>
    <w:lvl w:ilvl="5">
      <w:start w:val="1"/>
      <w:numFmt w:val="decimal"/>
      <w:lvlText w:val="%6."/>
      <w:lvlJc w:val="left"/>
      <w:pPr>
        <w:tabs>
          <w:tab w:val="num" w:pos="360"/>
        </w:tabs>
        <w:ind w:left="360" w:hanging="360"/>
      </w:pPr>
    </w:lvl>
    <w:lvl w:ilvl="6">
      <w:start w:val="1"/>
      <w:numFmt w:val="decimal"/>
      <w:lvlText w:val="%7."/>
      <w:lvlJc w:val="left"/>
      <w:pPr>
        <w:tabs>
          <w:tab w:val="num" w:pos="720"/>
        </w:tabs>
        <w:ind w:left="720" w:hanging="360"/>
      </w:pPr>
    </w:lvl>
    <w:lvl w:ilvl="7">
      <w:start w:val="1"/>
      <w:numFmt w:val="decimal"/>
      <w:lvlText w:val="%8."/>
      <w:lvlJc w:val="left"/>
      <w:pPr>
        <w:tabs>
          <w:tab w:val="num" w:pos="1080"/>
        </w:tabs>
        <w:ind w:left="1080" w:hanging="360"/>
      </w:pPr>
    </w:lvl>
    <w:lvl w:ilvl="8">
      <w:start w:val="1"/>
      <w:numFmt w:val="decimal"/>
      <w:lvlText w:val="%9."/>
      <w:lvlJc w:val="left"/>
      <w:pPr>
        <w:tabs>
          <w:tab w:val="num" w:pos="1440"/>
        </w:tabs>
        <w:ind w:left="1440" w:hanging="360"/>
      </w:pPr>
    </w:lvl>
  </w:abstractNum>
  <w:abstractNum w:abstractNumId="2">
    <w:nsid w:val="00000004"/>
    <w:multiLevelType w:val="multilevel"/>
    <w:tmpl w:val="00000004"/>
    <w:lvl w:ilvl="0">
      <w:start w:val="4"/>
      <w:numFmt w:val="decimal"/>
      <w:lvlText w:val="%1)"/>
      <w:lvlJc w:val="left"/>
      <w:pPr>
        <w:tabs>
          <w:tab w:val="num" w:pos="-360"/>
        </w:tabs>
        <w:ind w:left="-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hanging="360"/>
      </w:pPr>
    </w:lvl>
    <w:lvl w:ilvl="2">
      <w:start w:val="1"/>
      <w:numFmt w:val="decimal"/>
      <w:lvlText w:val="%3."/>
      <w:lvlJc w:val="left"/>
      <w:pPr>
        <w:tabs>
          <w:tab w:val="num" w:pos="360"/>
        </w:tabs>
        <w:ind w:left="360" w:hanging="360"/>
      </w:pPr>
    </w:lvl>
    <w:lvl w:ilvl="3">
      <w:start w:val="1"/>
      <w:numFmt w:val="decimal"/>
      <w:lvlText w:val="%4."/>
      <w:lvlJc w:val="left"/>
      <w:pPr>
        <w:tabs>
          <w:tab w:val="num" w:pos="720"/>
        </w:tabs>
        <w:ind w:left="720" w:hanging="360"/>
      </w:pPr>
    </w:lvl>
    <w:lvl w:ilvl="4">
      <w:start w:val="1"/>
      <w:numFmt w:val="decimal"/>
      <w:lvlText w:val="%5."/>
      <w:lvlJc w:val="left"/>
      <w:pPr>
        <w:tabs>
          <w:tab w:val="num" w:pos="1080"/>
        </w:tabs>
        <w:ind w:left="1080" w:hanging="360"/>
      </w:pPr>
    </w:lvl>
    <w:lvl w:ilvl="5">
      <w:start w:val="1"/>
      <w:numFmt w:val="decimal"/>
      <w:lvlText w:val="%6."/>
      <w:lvlJc w:val="left"/>
      <w:pPr>
        <w:tabs>
          <w:tab w:val="num" w:pos="1440"/>
        </w:tabs>
        <w:ind w:left="1440" w:hanging="360"/>
      </w:pPr>
    </w:lvl>
    <w:lvl w:ilvl="6">
      <w:start w:val="1"/>
      <w:numFmt w:val="decimal"/>
      <w:lvlText w:val="%7."/>
      <w:lvlJc w:val="left"/>
      <w:pPr>
        <w:tabs>
          <w:tab w:val="num" w:pos="1800"/>
        </w:tabs>
        <w:ind w:left="1800" w:hanging="360"/>
      </w:pPr>
    </w:lvl>
    <w:lvl w:ilvl="7">
      <w:start w:val="1"/>
      <w:numFmt w:val="decimal"/>
      <w:lvlText w:val="%8."/>
      <w:lvlJc w:val="left"/>
      <w:pPr>
        <w:tabs>
          <w:tab w:val="num" w:pos="2160"/>
        </w:tabs>
        <w:ind w:left="2160" w:hanging="360"/>
      </w:pPr>
    </w:lvl>
    <w:lvl w:ilvl="8">
      <w:start w:val="1"/>
      <w:numFmt w:val="decimal"/>
      <w:lvlText w:val="%9."/>
      <w:lvlJc w:val="left"/>
      <w:pPr>
        <w:tabs>
          <w:tab w:val="num" w:pos="2520"/>
        </w:tabs>
        <w:ind w:left="2520" w:hanging="360"/>
      </w:pPr>
    </w:lvl>
  </w:abstractNum>
  <w:abstractNum w:abstractNumId="3">
    <w:nsid w:val="04CC4562"/>
    <w:multiLevelType w:val="hybridMultilevel"/>
    <w:tmpl w:val="0122C2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07CF5304"/>
    <w:multiLevelType w:val="hybridMultilevel"/>
    <w:tmpl w:val="606810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B96831"/>
    <w:multiLevelType w:val="hybridMultilevel"/>
    <w:tmpl w:val="F72E63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4F30E4"/>
    <w:multiLevelType w:val="hybridMultilevel"/>
    <w:tmpl w:val="AACE53D2"/>
    <w:lvl w:ilvl="0" w:tplc="E1807680">
      <w:start w:val="2"/>
      <w:numFmt w:val="decimal"/>
      <w:lvlText w:val="%1)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>
    <w:nsid w:val="4ED345E7"/>
    <w:multiLevelType w:val="multilevel"/>
    <w:tmpl w:val="C488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8">
    <w:nsid w:val="550F5695"/>
    <w:multiLevelType w:val="multilevel"/>
    <w:tmpl w:val="CFE2BA48"/>
    <w:lvl w:ilvl="0">
      <w:start w:val="2"/>
      <w:numFmt w:val="decimal"/>
      <w:lvlText w:val="%1)"/>
      <w:lvlJc w:val="left"/>
      <w:pPr>
        <w:tabs>
          <w:tab w:val="num" w:pos="720"/>
        </w:tabs>
        <w:ind w:left="720" w:hanging="360"/>
      </w:pPr>
      <w:rPr>
        <w:b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0537E36"/>
    <w:multiLevelType w:val="hybridMultilevel"/>
    <w:tmpl w:val="9BFA3496"/>
    <w:lvl w:ilvl="0" w:tplc="04090011">
      <w:start w:val="4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9"/>
  </w:num>
  <w:num w:numId="5">
    <w:abstractNumId w:val="6"/>
  </w:num>
  <w:num w:numId="6">
    <w:abstractNumId w:val="3"/>
  </w:num>
  <w:num w:numId="7">
    <w:abstractNumId w:val="8"/>
  </w:num>
  <w:num w:numId="8">
    <w:abstractNumId w:val="4"/>
  </w:num>
  <w:num w:numId="9">
    <w:abstractNumId w:val="7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722"/>
    <w:rsid w:val="0006111C"/>
    <w:rsid w:val="00061616"/>
    <w:rsid w:val="00062049"/>
    <w:rsid w:val="000652CF"/>
    <w:rsid w:val="00081501"/>
    <w:rsid w:val="000C2241"/>
    <w:rsid w:val="000D1FD0"/>
    <w:rsid w:val="00116C07"/>
    <w:rsid w:val="00124BFA"/>
    <w:rsid w:val="00145EF0"/>
    <w:rsid w:val="00200316"/>
    <w:rsid w:val="00236101"/>
    <w:rsid w:val="00242210"/>
    <w:rsid w:val="0024469D"/>
    <w:rsid w:val="002A2273"/>
    <w:rsid w:val="00346020"/>
    <w:rsid w:val="00396FB4"/>
    <w:rsid w:val="003B0C7B"/>
    <w:rsid w:val="00425B2B"/>
    <w:rsid w:val="00435A6A"/>
    <w:rsid w:val="00444D28"/>
    <w:rsid w:val="004533B6"/>
    <w:rsid w:val="00470694"/>
    <w:rsid w:val="004762E0"/>
    <w:rsid w:val="004A0295"/>
    <w:rsid w:val="004A149D"/>
    <w:rsid w:val="004D5743"/>
    <w:rsid w:val="00500C1F"/>
    <w:rsid w:val="005120D3"/>
    <w:rsid w:val="0052070B"/>
    <w:rsid w:val="005412D6"/>
    <w:rsid w:val="00541C72"/>
    <w:rsid w:val="00551097"/>
    <w:rsid w:val="00574F4B"/>
    <w:rsid w:val="005A50E2"/>
    <w:rsid w:val="005B1224"/>
    <w:rsid w:val="005D2915"/>
    <w:rsid w:val="005F2D1B"/>
    <w:rsid w:val="00601B4C"/>
    <w:rsid w:val="00607A83"/>
    <w:rsid w:val="0061157F"/>
    <w:rsid w:val="00624918"/>
    <w:rsid w:val="006358B1"/>
    <w:rsid w:val="0066296A"/>
    <w:rsid w:val="00663A32"/>
    <w:rsid w:val="00693E9A"/>
    <w:rsid w:val="006967CB"/>
    <w:rsid w:val="006A0EA2"/>
    <w:rsid w:val="006B11DD"/>
    <w:rsid w:val="006C506F"/>
    <w:rsid w:val="006E50EA"/>
    <w:rsid w:val="00713CBF"/>
    <w:rsid w:val="00714204"/>
    <w:rsid w:val="00716F87"/>
    <w:rsid w:val="00733600"/>
    <w:rsid w:val="00893765"/>
    <w:rsid w:val="008E6118"/>
    <w:rsid w:val="009018DE"/>
    <w:rsid w:val="00911423"/>
    <w:rsid w:val="00923EC2"/>
    <w:rsid w:val="009960A0"/>
    <w:rsid w:val="009B31D2"/>
    <w:rsid w:val="009B3281"/>
    <w:rsid w:val="009B35CB"/>
    <w:rsid w:val="009B3E8E"/>
    <w:rsid w:val="009C084C"/>
    <w:rsid w:val="009E7DBA"/>
    <w:rsid w:val="00A154E9"/>
    <w:rsid w:val="00A22737"/>
    <w:rsid w:val="00A37853"/>
    <w:rsid w:val="00A55985"/>
    <w:rsid w:val="00A56F83"/>
    <w:rsid w:val="00AA28C1"/>
    <w:rsid w:val="00AB1AB1"/>
    <w:rsid w:val="00AB2D6D"/>
    <w:rsid w:val="00AF4BD1"/>
    <w:rsid w:val="00B30F8A"/>
    <w:rsid w:val="00B37C2D"/>
    <w:rsid w:val="00B7132C"/>
    <w:rsid w:val="00B77501"/>
    <w:rsid w:val="00B80DEF"/>
    <w:rsid w:val="00BB5A65"/>
    <w:rsid w:val="00BC1CD5"/>
    <w:rsid w:val="00BE456C"/>
    <w:rsid w:val="00BF1724"/>
    <w:rsid w:val="00C03725"/>
    <w:rsid w:val="00C545EA"/>
    <w:rsid w:val="00C8141C"/>
    <w:rsid w:val="00CA6A9B"/>
    <w:rsid w:val="00CB0A69"/>
    <w:rsid w:val="00CD63AD"/>
    <w:rsid w:val="00D23F53"/>
    <w:rsid w:val="00D25E47"/>
    <w:rsid w:val="00D47108"/>
    <w:rsid w:val="00D65F4B"/>
    <w:rsid w:val="00D72C88"/>
    <w:rsid w:val="00D90EA0"/>
    <w:rsid w:val="00D91B4C"/>
    <w:rsid w:val="00D96683"/>
    <w:rsid w:val="00DC0B7E"/>
    <w:rsid w:val="00DF6D74"/>
    <w:rsid w:val="00E01E81"/>
    <w:rsid w:val="00E20F95"/>
    <w:rsid w:val="00E32C01"/>
    <w:rsid w:val="00E35458"/>
    <w:rsid w:val="00E36CD2"/>
    <w:rsid w:val="00E524E4"/>
    <w:rsid w:val="00E57649"/>
    <w:rsid w:val="00E704D8"/>
    <w:rsid w:val="00E75B00"/>
    <w:rsid w:val="00EA5722"/>
    <w:rsid w:val="00EC5D20"/>
    <w:rsid w:val="00ED074F"/>
    <w:rsid w:val="00ED7767"/>
    <w:rsid w:val="00EE0712"/>
    <w:rsid w:val="00F12E42"/>
    <w:rsid w:val="00F152B6"/>
    <w:rsid w:val="00F54B57"/>
    <w:rsid w:val="00F93964"/>
    <w:rsid w:val="00F9736D"/>
    <w:rsid w:val="00F9796B"/>
    <w:rsid w:val="00FA6825"/>
    <w:rsid w:val="00FF24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2828111"/>
  <w15:docId w15:val="{BD71B649-89E4-472A-ABA6-D34AD43B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A5722"/>
    <w:pPr>
      <w:suppressAutoHyphens/>
    </w:pPr>
    <w:rPr>
      <w:rFonts w:ascii="Times New Roman" w:eastAsia="Times New Roman" w:hAnsi="Times New Roman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360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D23F53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rsid w:val="00EA5722"/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rsid w:val="00EA5722"/>
    <w:rPr>
      <w:rFonts w:ascii="Courier New" w:eastAsia="Times New Roman" w:hAnsi="Courier New" w:cs="Courier New"/>
      <w:sz w:val="20"/>
      <w:szCs w:val="20"/>
      <w:lang w:eastAsia="ar-SA"/>
    </w:rPr>
  </w:style>
  <w:style w:type="paragraph" w:styleId="ListParagraph">
    <w:name w:val="List Paragraph"/>
    <w:basedOn w:val="Normal"/>
    <w:uiPriority w:val="34"/>
    <w:qFormat/>
    <w:rsid w:val="00E01E81"/>
    <w:pPr>
      <w:ind w:left="720"/>
      <w:contextualSpacing/>
    </w:pPr>
  </w:style>
  <w:style w:type="character" w:styleId="PlaceholderText">
    <w:name w:val="Placeholder Text"/>
    <w:uiPriority w:val="99"/>
    <w:semiHidden/>
    <w:rsid w:val="00A37853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785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A37853"/>
    <w:rPr>
      <w:rFonts w:ascii="Tahoma" w:eastAsia="Times New Roman" w:hAnsi="Tahoma" w:cs="Tahoma"/>
      <w:sz w:val="16"/>
      <w:szCs w:val="16"/>
      <w:lang w:eastAsia="ar-SA"/>
    </w:rPr>
  </w:style>
  <w:style w:type="paragraph" w:styleId="Header">
    <w:name w:val="header"/>
    <w:basedOn w:val="Normal"/>
    <w:link w:val="Head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Footer">
    <w:name w:val="footer"/>
    <w:basedOn w:val="Normal"/>
    <w:link w:val="FooterChar"/>
    <w:uiPriority w:val="99"/>
    <w:unhideWhenUsed/>
    <w:rsid w:val="00733600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733600"/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Heading1Char">
    <w:name w:val="Heading 1 Char"/>
    <w:link w:val="Heading1"/>
    <w:uiPriority w:val="9"/>
    <w:rsid w:val="00733600"/>
    <w:rPr>
      <w:rFonts w:ascii="Cambria" w:eastAsia="Times New Roman" w:hAnsi="Cambria" w:cs="Times New Roman"/>
      <w:b/>
      <w:bCs/>
      <w:color w:val="365F91"/>
      <w:sz w:val="28"/>
      <w:szCs w:val="28"/>
      <w:lang w:eastAsia="ar-SA"/>
    </w:rPr>
  </w:style>
  <w:style w:type="character" w:customStyle="1" w:styleId="Heading2Char">
    <w:name w:val="Heading 2 Char"/>
    <w:link w:val="Heading2"/>
    <w:uiPriority w:val="9"/>
    <w:rsid w:val="00D23F53"/>
    <w:rPr>
      <w:rFonts w:ascii="Cambria" w:eastAsia="Times New Roman" w:hAnsi="Cambria" w:cs="Times New Roman"/>
      <w:b/>
      <w:bCs/>
      <w:color w:val="4F81BD"/>
      <w:sz w:val="26"/>
      <w:szCs w:val="26"/>
      <w:lang w:eastAsia="ar-SA"/>
    </w:rPr>
  </w:style>
  <w:style w:type="paragraph" w:styleId="Title">
    <w:name w:val="Title"/>
    <w:basedOn w:val="Normal"/>
    <w:next w:val="Normal"/>
    <w:link w:val="TitleChar"/>
    <w:uiPriority w:val="10"/>
    <w:qFormat/>
    <w:rsid w:val="00D23F53"/>
    <w:pPr>
      <w:pBdr>
        <w:bottom w:val="single" w:sz="8" w:space="4" w:color="4F81BD"/>
      </w:pBdr>
      <w:spacing w:after="300"/>
      <w:contextualSpacing/>
    </w:pPr>
    <w:rPr>
      <w:rFonts w:ascii="Cambria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D23F53"/>
    <w:rPr>
      <w:rFonts w:ascii="Cambria" w:eastAsia="Times New Roman" w:hAnsi="Cambria" w:cs="Times New Roman"/>
      <w:color w:val="17365D"/>
      <w:spacing w:val="5"/>
      <w:kern w:val="28"/>
      <w:sz w:val="52"/>
      <w:szCs w:val="52"/>
      <w:lang w:eastAsia="ar-SA"/>
    </w:rPr>
  </w:style>
  <w:style w:type="character" w:styleId="Hyperlink">
    <w:name w:val="Hyperlink"/>
    <w:uiPriority w:val="99"/>
    <w:unhideWhenUsed/>
    <w:rsid w:val="00F9796B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54B57"/>
    <w:rPr>
      <w:color w:val="800080"/>
      <w:u w:val="single"/>
    </w:rPr>
  </w:style>
  <w:style w:type="paragraph" w:styleId="NormalWeb">
    <w:name w:val="Normal (Web)"/>
    <w:basedOn w:val="Normal"/>
    <w:uiPriority w:val="99"/>
    <w:semiHidden/>
    <w:unhideWhenUsed/>
    <w:rsid w:val="006A0EA2"/>
    <w:pPr>
      <w:suppressAutoHyphens w:val="0"/>
      <w:spacing w:before="100" w:beforeAutospacing="1" w:after="100" w:afterAutospacing="1"/>
    </w:pPr>
    <w:rPr>
      <w:lang w:eastAsia="en-US"/>
    </w:rPr>
  </w:style>
  <w:style w:type="character" w:customStyle="1" w:styleId="apple-tab-span">
    <w:name w:val="apple-tab-span"/>
    <w:rsid w:val="006A0E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02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1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96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32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91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amshim2@illinois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211</Words>
  <Characters>1206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Illinois at Urbana Champaign</Company>
  <LinksUpToDate>false</LinksUpToDate>
  <CharactersWithSpaces>1415</CharactersWithSpaces>
  <SharedDoc>false</SharedDoc>
  <HLinks>
    <vt:vector size="12" baseType="variant">
      <vt:variant>
        <vt:i4>655368</vt:i4>
      </vt:variant>
      <vt:variant>
        <vt:i4>3</vt:i4>
      </vt:variant>
      <vt:variant>
        <vt:i4>0</vt:i4>
      </vt:variant>
      <vt:variant>
        <vt:i4>5</vt:i4>
      </vt:variant>
      <vt:variant>
        <vt:lpwstr>https://docs.google.com/Doc?docid=0AVMGlZ88vq7jZGZkcWM2M3FfNzNmcGRwejQ1NQ&amp;hl=en&amp;authkey=COO4jdUB</vt:lpwstr>
      </vt:variant>
      <vt:variant>
        <vt:lpwstr/>
      </vt:variant>
      <vt:variant>
        <vt:i4>6094969</vt:i4>
      </vt:variant>
      <vt:variant>
        <vt:i4>0</vt:i4>
      </vt:variant>
      <vt:variant>
        <vt:i4>0</vt:i4>
      </vt:variant>
      <vt:variant>
        <vt:i4>5</vt:i4>
      </vt:variant>
      <vt:variant>
        <vt:lpwstr>mailto:smalhotra@ieee.org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Sivaji</dc:creator>
  <cp:keywords/>
  <cp:lastModifiedBy>Anit Gandhi</cp:lastModifiedBy>
  <cp:revision>3</cp:revision>
  <dcterms:created xsi:type="dcterms:W3CDTF">2015-04-06T15:48:00Z</dcterms:created>
  <dcterms:modified xsi:type="dcterms:W3CDTF">2015-04-13T08:41:00Z</dcterms:modified>
</cp:coreProperties>
</file>